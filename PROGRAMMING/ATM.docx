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AD5E" w14:textId="77777777" w:rsidR="009168C3" w:rsidRDefault="009168C3" w:rsidP="009168C3"/>
    <w:p w14:paraId="188952EB" w14:textId="77777777" w:rsidR="009168C3" w:rsidRDefault="009168C3" w:rsidP="009168C3"/>
    <w:p w14:paraId="6D6D2654" w14:textId="2821537A" w:rsidR="009168C3" w:rsidRPr="009168C3" w:rsidRDefault="009168C3" w:rsidP="009168C3">
      <w:pPr>
        <w:rPr>
          <w:sz w:val="144"/>
          <w:szCs w:val="144"/>
        </w:rPr>
      </w:pPr>
      <w:r>
        <w:t xml:space="preserve">   </w:t>
      </w:r>
      <w:r w:rsidRPr="009168C3">
        <w:rPr>
          <w:sz w:val="144"/>
          <w:szCs w:val="144"/>
        </w:rPr>
        <w:t xml:space="preserve">   </w:t>
      </w:r>
      <w:r>
        <w:rPr>
          <w:sz w:val="144"/>
          <w:szCs w:val="144"/>
        </w:rPr>
        <w:t xml:space="preserve">      </w:t>
      </w:r>
      <w:r w:rsidRPr="009168C3">
        <w:rPr>
          <w:sz w:val="144"/>
          <w:szCs w:val="144"/>
        </w:rPr>
        <w:t xml:space="preserve"> ATM </w:t>
      </w:r>
    </w:p>
    <w:p w14:paraId="150C2B8C" w14:textId="77777777" w:rsidR="009168C3" w:rsidRDefault="009168C3" w:rsidP="009168C3"/>
    <w:p w14:paraId="104DED33" w14:textId="77777777" w:rsidR="009168C3" w:rsidRDefault="009168C3" w:rsidP="009168C3"/>
    <w:p w14:paraId="768B2F68" w14:textId="0EEF604C" w:rsidR="009168C3" w:rsidRDefault="009168C3" w:rsidP="009168C3">
      <w:r>
        <w:t>#include&lt;stdio.h&gt;</w:t>
      </w:r>
    </w:p>
    <w:p w14:paraId="54A6A7EF" w14:textId="77777777" w:rsidR="009168C3" w:rsidRDefault="009168C3" w:rsidP="009168C3">
      <w:r>
        <w:t xml:space="preserve">int </w:t>
      </w:r>
      <w:proofErr w:type="gramStart"/>
      <w:r>
        <w:t>main(</w:t>
      </w:r>
      <w:proofErr w:type="gramEnd"/>
      <w:r>
        <w:t>)</w:t>
      </w:r>
    </w:p>
    <w:p w14:paraId="18855F1B" w14:textId="77777777" w:rsidR="009168C3" w:rsidRDefault="009168C3" w:rsidP="009168C3">
      <w:r>
        <w:t>{</w:t>
      </w:r>
    </w:p>
    <w:p w14:paraId="4F9E5C22" w14:textId="77777777" w:rsidR="009168C3" w:rsidRDefault="009168C3" w:rsidP="009168C3">
      <w:r>
        <w:t xml:space="preserve">    float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9416F94" w14:textId="77777777" w:rsidR="009168C3" w:rsidRDefault="009168C3" w:rsidP="009168C3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E623178" w14:textId="77777777" w:rsidR="009168C3" w:rsidRDefault="009168C3" w:rsidP="009168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amount");</w:t>
      </w:r>
    </w:p>
    <w:p w14:paraId="0810A4FC" w14:textId="77777777" w:rsidR="009168C3" w:rsidRDefault="009168C3" w:rsidP="009168C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0196099A" w14:textId="77777777" w:rsidR="009168C3" w:rsidRDefault="009168C3" w:rsidP="009168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\n c for credit \n d for debit \n b for balance");</w:t>
      </w:r>
    </w:p>
    <w:p w14:paraId="73FB194E" w14:textId="77777777" w:rsidR="009168C3" w:rsidRDefault="009168C3" w:rsidP="009168C3">
      <w:r>
        <w:t xml:space="preserve">    </w:t>
      </w:r>
      <w:proofErr w:type="spellStart"/>
      <w:r>
        <w:t>scanf</w:t>
      </w:r>
      <w:proofErr w:type="spellEnd"/>
      <w:r>
        <w:t>("\</w:t>
      </w:r>
      <w:proofErr w:type="spellStart"/>
      <w:r>
        <w:t>n%c</w:t>
      </w:r>
      <w:proofErr w:type="spellEnd"/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306C6AB" w14:textId="77777777" w:rsidR="009168C3" w:rsidRDefault="009168C3" w:rsidP="009168C3">
      <w:r>
        <w:t xml:space="preserve">    switch(</w:t>
      </w:r>
      <w:proofErr w:type="spellStart"/>
      <w:r>
        <w:t>ch</w:t>
      </w:r>
      <w:proofErr w:type="spellEnd"/>
      <w:r>
        <w:t>)</w:t>
      </w:r>
    </w:p>
    <w:p w14:paraId="36003A68" w14:textId="77777777" w:rsidR="009168C3" w:rsidRDefault="009168C3" w:rsidP="009168C3">
      <w:r>
        <w:t xml:space="preserve">    {</w:t>
      </w:r>
    </w:p>
    <w:p w14:paraId="41CD68AC" w14:textId="77777777" w:rsidR="009168C3" w:rsidRDefault="009168C3" w:rsidP="009168C3">
      <w:r>
        <w:t xml:space="preserve">        case 'c':</w:t>
      </w:r>
    </w:p>
    <w:p w14:paraId="00356482" w14:textId="77777777" w:rsidR="009168C3" w:rsidRDefault="009168C3" w:rsidP="009168C3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credit amount \n");</w:t>
      </w:r>
    </w:p>
    <w:p w14:paraId="1B5D706C" w14:textId="77777777" w:rsidR="009168C3" w:rsidRDefault="009168C3" w:rsidP="009168C3">
      <w:r>
        <w:t xml:space="preserve">     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6AAEA49E" w14:textId="77777777" w:rsidR="009168C3" w:rsidRDefault="009168C3" w:rsidP="009168C3">
      <w:r>
        <w:t xml:space="preserve">             x=</w:t>
      </w:r>
      <w:proofErr w:type="spellStart"/>
      <w:r>
        <w:t>x+y</w:t>
      </w:r>
      <w:proofErr w:type="spellEnd"/>
      <w:r>
        <w:t>;</w:t>
      </w:r>
    </w:p>
    <w:p w14:paraId="48EE3144" w14:textId="77777777" w:rsidR="009168C3" w:rsidRDefault="009168C3" w:rsidP="009168C3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amount=%</w:t>
      </w:r>
      <w:proofErr w:type="spellStart"/>
      <w:r>
        <w:t>f",x</w:t>
      </w:r>
      <w:proofErr w:type="spellEnd"/>
      <w:r>
        <w:t>);</w:t>
      </w:r>
    </w:p>
    <w:p w14:paraId="74E4DECF" w14:textId="77777777" w:rsidR="009168C3" w:rsidRDefault="009168C3" w:rsidP="009168C3">
      <w:r>
        <w:t xml:space="preserve">             break;</w:t>
      </w:r>
    </w:p>
    <w:p w14:paraId="0B4494A0" w14:textId="77777777" w:rsidR="009168C3" w:rsidRDefault="009168C3" w:rsidP="009168C3">
      <w:r>
        <w:t xml:space="preserve">        case 'd':</w:t>
      </w:r>
    </w:p>
    <w:p w14:paraId="6106877A" w14:textId="77777777" w:rsidR="009168C3" w:rsidRDefault="009168C3" w:rsidP="009168C3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debit amount");</w:t>
      </w:r>
    </w:p>
    <w:p w14:paraId="52884CDA" w14:textId="77777777" w:rsidR="009168C3" w:rsidRDefault="009168C3" w:rsidP="009168C3">
      <w:r>
        <w:t xml:space="preserve">     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51F938DC" w14:textId="77777777" w:rsidR="009168C3" w:rsidRDefault="009168C3" w:rsidP="009168C3">
      <w:r>
        <w:t xml:space="preserve">             if(x&gt;=y)</w:t>
      </w:r>
    </w:p>
    <w:p w14:paraId="61073ED0" w14:textId="77777777" w:rsidR="009168C3" w:rsidRDefault="009168C3" w:rsidP="009168C3">
      <w:r>
        <w:t xml:space="preserve">             {</w:t>
      </w:r>
    </w:p>
    <w:p w14:paraId="6E01AB2B" w14:textId="77777777" w:rsidR="009168C3" w:rsidRDefault="009168C3" w:rsidP="009168C3">
      <w:r>
        <w:t xml:space="preserve">              x=x-y;</w:t>
      </w:r>
    </w:p>
    <w:p w14:paraId="51108941" w14:textId="77777777" w:rsidR="009168C3" w:rsidRDefault="009168C3" w:rsidP="009168C3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amount=%</w:t>
      </w:r>
      <w:proofErr w:type="spellStart"/>
      <w:r>
        <w:t>f",x</w:t>
      </w:r>
      <w:proofErr w:type="spellEnd"/>
      <w:r>
        <w:t>);</w:t>
      </w:r>
    </w:p>
    <w:p w14:paraId="026E6D8A" w14:textId="77777777" w:rsidR="009168C3" w:rsidRDefault="009168C3" w:rsidP="009168C3">
      <w:r>
        <w:t xml:space="preserve">             }</w:t>
      </w:r>
    </w:p>
    <w:p w14:paraId="616D0253" w14:textId="77777777" w:rsidR="009168C3" w:rsidRDefault="009168C3" w:rsidP="009168C3">
      <w:r>
        <w:t xml:space="preserve">             else</w:t>
      </w:r>
    </w:p>
    <w:p w14:paraId="2DFF1707" w14:textId="77777777" w:rsidR="009168C3" w:rsidRDefault="009168C3" w:rsidP="009168C3">
      <w:r>
        <w:t xml:space="preserve">             {</w:t>
      </w:r>
    </w:p>
    <w:p w14:paraId="2E232F1A" w14:textId="77777777" w:rsidR="009168C3" w:rsidRDefault="009168C3" w:rsidP="009168C3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insufficent</w:t>
      </w:r>
      <w:proofErr w:type="spellEnd"/>
      <w:r>
        <w:t xml:space="preserve"> amount in your account");</w:t>
      </w:r>
    </w:p>
    <w:p w14:paraId="16D2BDD5" w14:textId="77777777" w:rsidR="009168C3" w:rsidRDefault="009168C3" w:rsidP="009168C3">
      <w:r>
        <w:t xml:space="preserve">             }</w:t>
      </w:r>
    </w:p>
    <w:p w14:paraId="2DC94F80" w14:textId="77777777" w:rsidR="009168C3" w:rsidRDefault="009168C3" w:rsidP="009168C3">
      <w:r>
        <w:t xml:space="preserve">             break;</w:t>
      </w:r>
    </w:p>
    <w:p w14:paraId="1EFBA10B" w14:textId="77777777" w:rsidR="009168C3" w:rsidRDefault="009168C3" w:rsidP="009168C3">
      <w:r>
        <w:t xml:space="preserve">        default:</w:t>
      </w:r>
    </w:p>
    <w:p w14:paraId="365DD7AC" w14:textId="77777777" w:rsidR="009168C3" w:rsidRDefault="009168C3" w:rsidP="009168C3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correct option for operation");</w:t>
      </w:r>
    </w:p>
    <w:p w14:paraId="4927AF8F" w14:textId="77777777" w:rsidR="009168C3" w:rsidRDefault="009168C3" w:rsidP="009168C3">
      <w:r>
        <w:t xml:space="preserve">             </w:t>
      </w:r>
    </w:p>
    <w:p w14:paraId="1286E522" w14:textId="77777777" w:rsidR="009168C3" w:rsidRDefault="009168C3" w:rsidP="009168C3">
      <w:r>
        <w:t xml:space="preserve">        </w:t>
      </w:r>
    </w:p>
    <w:p w14:paraId="5C10F735" w14:textId="77777777" w:rsidR="009168C3" w:rsidRDefault="009168C3" w:rsidP="009168C3">
      <w:r>
        <w:t xml:space="preserve">        </w:t>
      </w:r>
    </w:p>
    <w:p w14:paraId="21944311" w14:textId="77777777" w:rsidR="009168C3" w:rsidRDefault="009168C3" w:rsidP="009168C3">
      <w:r>
        <w:t xml:space="preserve">    }</w:t>
      </w:r>
    </w:p>
    <w:p w14:paraId="2B892707" w14:textId="1DDF7B92" w:rsidR="00A9204E" w:rsidRDefault="009168C3" w:rsidP="009168C3">
      <w:r>
        <w:t>}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C3"/>
    <w:rsid w:val="00645252"/>
    <w:rsid w:val="006D3D74"/>
    <w:rsid w:val="0083569A"/>
    <w:rsid w:val="009168C3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B04A"/>
  <w15:chartTrackingRefBased/>
  <w15:docId w15:val="{C3F913D0-E96D-408D-A43A-47C30903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%20Nishad\AppData\Local\Microsoft\Office\16.0\DTS\en-US%7bD8F3CB30-69A6-4931-9141-8A75347C2EE4%7d\%7bF3117D70-BC82-4955-9B86-5B1E6B9F097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{F3117D70-BC82-4955-9B86-5B1E6B9F097D}tf02786999_win32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Nishad</dc:creator>
  <cp:keywords/>
  <dc:description/>
  <cp:lastModifiedBy>hn3121147@gmail.com</cp:lastModifiedBy>
  <cp:revision>2</cp:revision>
  <dcterms:created xsi:type="dcterms:W3CDTF">2021-10-20T11:07:00Z</dcterms:created>
  <dcterms:modified xsi:type="dcterms:W3CDTF">2021-10-20T11:09:00Z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